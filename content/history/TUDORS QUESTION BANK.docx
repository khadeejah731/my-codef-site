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8F1C" w14:textId="58D20962" w:rsidR="00350016" w:rsidRPr="00002FFD" w:rsidRDefault="00350016" w:rsidP="00350016">
      <w:pPr>
        <w:rPr>
          <w:b/>
          <w:u w:val="single"/>
        </w:rPr>
      </w:pPr>
      <w:r w:rsidRPr="00002FFD">
        <w:rPr>
          <w:b/>
          <w:highlight w:val="cyan"/>
          <w:u w:val="single"/>
        </w:rPr>
        <w:t>Henry VII:</w:t>
      </w:r>
      <w:r>
        <w:rPr>
          <w:b/>
          <w:u w:val="single"/>
        </w:rPr>
        <w:t xml:space="preserve"> - 1485 – 1509 </w:t>
      </w:r>
    </w:p>
    <w:p w14:paraId="34BB1544" w14:textId="77777777" w:rsidR="00350016" w:rsidRDefault="00350016" w:rsidP="00350016"/>
    <w:p w14:paraId="1C109AE2" w14:textId="4B61EC8A" w:rsidR="00350016" w:rsidRDefault="00350016" w:rsidP="00350016">
      <w:pPr>
        <w:rPr>
          <w:b/>
        </w:rPr>
      </w:pPr>
      <w:r w:rsidRPr="00335B2C">
        <w:rPr>
          <w:b/>
          <w:highlight w:val="yellow"/>
        </w:rPr>
        <w:t xml:space="preserve">-Consolidation </w:t>
      </w:r>
      <w:r w:rsidRPr="00002FFD">
        <w:rPr>
          <w:b/>
          <w:highlight w:val="yellow"/>
        </w:rPr>
        <w:t>of power</w:t>
      </w:r>
    </w:p>
    <w:p w14:paraId="06BC4480" w14:textId="77777777" w:rsidR="00350016" w:rsidRPr="00350016" w:rsidRDefault="00350016" w:rsidP="00350016">
      <w:pPr>
        <w:rPr>
          <w:b/>
        </w:rPr>
      </w:pPr>
    </w:p>
    <w:p w14:paraId="3046742C" w14:textId="77777777" w:rsidR="00350016" w:rsidRPr="00350016" w:rsidRDefault="00350016" w:rsidP="00350016">
      <w:pPr>
        <w:rPr>
          <w:b/>
          <w:sz w:val="28"/>
        </w:rPr>
      </w:pPr>
      <w:r w:rsidRPr="00350016">
        <w:rPr>
          <w:b/>
          <w:sz w:val="28"/>
        </w:rPr>
        <w:t xml:space="preserve">‘Henry VII had successfully established monarchical authority by 1509’ Assess the validity of this view </w:t>
      </w:r>
    </w:p>
    <w:p w14:paraId="441291BD" w14:textId="77777777" w:rsidR="00350016" w:rsidRDefault="00350016" w:rsidP="00350016"/>
    <w:p w14:paraId="176DDDFF" w14:textId="3588A59D" w:rsidR="00350016" w:rsidRDefault="00350016" w:rsidP="00350016">
      <w:pPr>
        <w:rPr>
          <w:b/>
        </w:rPr>
      </w:pPr>
      <w:r w:rsidRPr="00401110">
        <w:rPr>
          <w:b/>
          <w:highlight w:val="yellow"/>
        </w:rPr>
        <w:t>-Government</w:t>
      </w:r>
    </w:p>
    <w:p w14:paraId="6A9F1BF5" w14:textId="77777777" w:rsid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sz w:val="28"/>
        </w:rPr>
      </w:pPr>
    </w:p>
    <w:p w14:paraId="429B92DF" w14:textId="298B9350" w:rsidR="00350016" w:rsidRP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>‘</w:t>
      </w:r>
      <w:r w:rsidRPr="00350016">
        <w:rPr>
          <w:rFonts w:cstheme="minorHAnsi"/>
          <w:b/>
          <w:color w:val="000000"/>
          <w:sz w:val="28"/>
          <w:lang w:val="en-US"/>
        </w:rPr>
        <w:t xml:space="preserve">Henry VII’s reforms in government were limited in scope and in success.’ Assess the validity of this view. </w:t>
      </w:r>
    </w:p>
    <w:p w14:paraId="6CEA4D69" w14:textId="77777777" w:rsidR="00350016" w:rsidRDefault="00350016" w:rsidP="00350016">
      <w:pPr>
        <w:rPr>
          <w:b/>
          <w:highlight w:val="yellow"/>
        </w:rPr>
      </w:pPr>
    </w:p>
    <w:p w14:paraId="73A8A3D0" w14:textId="6A10449A" w:rsidR="00350016" w:rsidRDefault="00350016" w:rsidP="00350016">
      <w:pPr>
        <w:rPr>
          <w:b/>
        </w:rPr>
      </w:pPr>
      <w:r w:rsidRPr="00184A0D">
        <w:rPr>
          <w:b/>
          <w:highlight w:val="yellow"/>
        </w:rPr>
        <w:t>-Foreign policy</w:t>
      </w:r>
    </w:p>
    <w:p w14:paraId="3CE96692" w14:textId="77777777" w:rsidR="00350016" w:rsidRDefault="00350016" w:rsidP="00350016">
      <w:pPr>
        <w:rPr>
          <w:rFonts w:cstheme="minorHAnsi"/>
          <w:b/>
          <w:color w:val="000000" w:themeColor="text1"/>
          <w:sz w:val="28"/>
        </w:rPr>
      </w:pPr>
    </w:p>
    <w:p w14:paraId="44729801" w14:textId="4153698F" w:rsidR="00350016" w:rsidRDefault="00350016" w:rsidP="00350016">
      <w:pPr>
        <w:rPr>
          <w:rFonts w:cstheme="minorHAnsi"/>
          <w:b/>
          <w:color w:val="000000" w:themeColor="text1"/>
          <w:sz w:val="28"/>
          <w:lang w:val="en-US"/>
        </w:rPr>
      </w:pPr>
      <w:r w:rsidRPr="00350016">
        <w:rPr>
          <w:rFonts w:cstheme="minorHAnsi"/>
          <w:b/>
          <w:color w:val="000000" w:themeColor="text1"/>
          <w:sz w:val="28"/>
          <w:lang w:val="en-US"/>
        </w:rPr>
        <w:t>How successful was Henry VII in fulfilling his foreign policy objectives?</w:t>
      </w:r>
    </w:p>
    <w:p w14:paraId="0D2ECEA7" w14:textId="77777777" w:rsid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 w:themeColor="text1"/>
          <w:sz w:val="32"/>
        </w:rPr>
      </w:pPr>
    </w:p>
    <w:p w14:paraId="01D7AF97" w14:textId="33D85482" w:rsidR="00350016" w:rsidRP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 w:themeColor="text1"/>
          <w:sz w:val="32"/>
        </w:rPr>
      </w:pPr>
      <w:r w:rsidRPr="00F55388">
        <w:rPr>
          <w:rFonts w:cstheme="minorHAnsi"/>
          <w:b/>
          <w:color w:val="000000" w:themeColor="text1"/>
          <w:sz w:val="28"/>
          <w:highlight w:val="lightGray"/>
          <w:lang w:val="en-US"/>
        </w:rPr>
        <w:t>‘Henry VII showed himself to be a capable ruler in his dealings with Spain in the years 1485 to 1509.’ Assess the validity of this view.</w:t>
      </w:r>
      <w:r w:rsidRPr="00350016">
        <w:rPr>
          <w:rFonts w:cstheme="minorHAnsi"/>
          <w:b/>
          <w:color w:val="000000" w:themeColor="text1"/>
          <w:sz w:val="28"/>
          <w:lang w:val="en-US"/>
        </w:rPr>
        <w:t xml:space="preserve"> </w:t>
      </w:r>
    </w:p>
    <w:p w14:paraId="27A14758" w14:textId="77777777" w:rsidR="00350016" w:rsidRDefault="00350016" w:rsidP="00350016"/>
    <w:p w14:paraId="713ABA48" w14:textId="13C60F64" w:rsidR="00350016" w:rsidRDefault="00350016" w:rsidP="00350016">
      <w:pPr>
        <w:rPr>
          <w:b/>
        </w:rPr>
      </w:pPr>
      <w:r w:rsidRPr="00565936">
        <w:rPr>
          <w:highlight w:val="yellow"/>
        </w:rPr>
        <w:t>-</w:t>
      </w:r>
      <w:r w:rsidRPr="00565936">
        <w:rPr>
          <w:b/>
          <w:highlight w:val="yellow"/>
        </w:rPr>
        <w:t>English society</w:t>
      </w:r>
    </w:p>
    <w:p w14:paraId="3F13372F" w14:textId="258DF330" w:rsidR="00F55388" w:rsidRPr="00350016" w:rsidRDefault="00F55388" w:rsidP="00F55388">
      <w:pPr>
        <w:rPr>
          <w:rFonts w:cstheme="minorHAnsi"/>
          <w:b/>
          <w:color w:val="000000"/>
          <w:sz w:val="28"/>
          <w:lang w:val="en-US"/>
        </w:rPr>
      </w:pPr>
    </w:p>
    <w:p w14:paraId="054DC44A" w14:textId="58AE02A4" w:rsidR="00F55388" w:rsidRDefault="00F55388" w:rsidP="00350016">
      <w:pPr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>‘The popular rebellions faced by henry VII gave him more problems than the problems posed by pretenders to the throne.’ Assess the validity of this view</w:t>
      </w:r>
      <w:r>
        <w:rPr>
          <w:rFonts w:cstheme="minorHAnsi"/>
          <w:b/>
          <w:color w:val="000000"/>
          <w:sz w:val="28"/>
          <w:lang w:val="en-US"/>
        </w:rPr>
        <w:t>.</w:t>
      </w:r>
    </w:p>
    <w:p w14:paraId="26A845FD" w14:textId="2091D0C8" w:rsidR="00F55388" w:rsidRDefault="00F55388" w:rsidP="00350016">
      <w:pPr>
        <w:rPr>
          <w:rFonts w:cstheme="minorHAnsi"/>
          <w:b/>
          <w:color w:val="000000"/>
          <w:sz w:val="28"/>
          <w:lang w:val="en-US"/>
        </w:rPr>
      </w:pPr>
    </w:p>
    <w:p w14:paraId="15034247" w14:textId="20E7D8BF" w:rsidR="00F55388" w:rsidRPr="00F55388" w:rsidRDefault="00F55388" w:rsidP="00350016">
      <w:pPr>
        <w:rPr>
          <w:rFonts w:cstheme="minorHAnsi"/>
          <w:b/>
          <w:color w:val="000000"/>
          <w:sz w:val="28"/>
          <w:lang w:val="en-US"/>
        </w:rPr>
      </w:pPr>
      <w:r>
        <w:rPr>
          <w:rFonts w:cstheme="minorHAnsi"/>
          <w:b/>
          <w:color w:val="000000"/>
          <w:sz w:val="28"/>
          <w:lang w:val="en-US"/>
        </w:rPr>
        <w:t>How effectively did Henry VII handle the nobility?</w:t>
      </w:r>
    </w:p>
    <w:p w14:paraId="5782FC7A" w14:textId="77777777" w:rsidR="00F55388" w:rsidRPr="003B689E" w:rsidRDefault="00F55388" w:rsidP="00350016">
      <w:pPr>
        <w:rPr>
          <w:b/>
        </w:rPr>
      </w:pPr>
    </w:p>
    <w:p w14:paraId="0035091C" w14:textId="6159FF62" w:rsidR="00350016" w:rsidRDefault="00350016" w:rsidP="00350016">
      <w:pPr>
        <w:rPr>
          <w:b/>
        </w:rPr>
      </w:pPr>
      <w:r w:rsidRPr="003B689E">
        <w:rPr>
          <w:b/>
          <w:highlight w:val="yellow"/>
        </w:rPr>
        <w:t>-Economic development</w:t>
      </w:r>
    </w:p>
    <w:p w14:paraId="54A73DF9" w14:textId="2F015E76" w:rsidR="00350016" w:rsidRPr="00350016" w:rsidRDefault="00350016" w:rsidP="00350016">
      <w:pPr>
        <w:rPr>
          <w:rFonts w:cstheme="minorHAnsi"/>
          <w:b/>
          <w:sz w:val="28"/>
        </w:rPr>
      </w:pPr>
    </w:p>
    <w:p w14:paraId="6291A903" w14:textId="090DB142" w:rsidR="00350016" w:rsidRPr="00350016" w:rsidRDefault="00350016" w:rsidP="00350016">
      <w:pPr>
        <w:rPr>
          <w:rFonts w:cstheme="minorHAnsi"/>
          <w:b/>
          <w:sz w:val="28"/>
        </w:rPr>
      </w:pPr>
      <w:r w:rsidRPr="00350016">
        <w:rPr>
          <w:rFonts w:cstheme="minorHAnsi"/>
          <w:b/>
          <w:color w:val="000000"/>
          <w:sz w:val="28"/>
          <w:lang w:val="en-US"/>
        </w:rPr>
        <w:t>‘The cloth trade was the most important contributor to the English economy during the reign of Henry VII.’ Assess the validity of this view.</w:t>
      </w:r>
    </w:p>
    <w:p w14:paraId="0DAB33F1" w14:textId="67EED36C" w:rsidR="00350016" w:rsidRDefault="00350016" w:rsidP="00350016"/>
    <w:p w14:paraId="436B239F" w14:textId="77777777" w:rsidR="00350016" w:rsidRP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>How significant was the position of agriculture in the English economy in the years 1485 to 1509?</w:t>
      </w:r>
    </w:p>
    <w:p w14:paraId="5031C1AE" w14:textId="1FE01C2F" w:rsidR="00350016" w:rsidRDefault="00350016" w:rsidP="00350016"/>
    <w:p w14:paraId="7BF463F0" w14:textId="33848174" w:rsidR="00350016" w:rsidRDefault="00350016" w:rsidP="00350016">
      <w:pPr>
        <w:rPr>
          <w:b/>
        </w:rPr>
      </w:pPr>
      <w:r w:rsidRPr="00C92A2D">
        <w:rPr>
          <w:b/>
          <w:highlight w:val="yellow"/>
        </w:rPr>
        <w:t>-Religion</w:t>
      </w:r>
    </w:p>
    <w:p w14:paraId="4B588B8E" w14:textId="77777777" w:rsid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sz w:val="32"/>
        </w:rPr>
      </w:pPr>
    </w:p>
    <w:p w14:paraId="3524A96D" w14:textId="07263E1B" w:rsidR="00350016" w:rsidRDefault="00350016" w:rsidP="00F55388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 xml:space="preserve">To what extent, by 1509, was the Church in England in need of reform? </w:t>
      </w:r>
    </w:p>
    <w:p w14:paraId="61294189" w14:textId="77777777" w:rsidR="00F55388" w:rsidRPr="00F55388" w:rsidRDefault="00F55388" w:rsidP="00F55388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</w:p>
    <w:p w14:paraId="7EB7382A" w14:textId="77777777" w:rsidR="00F55388" w:rsidRDefault="00F55388" w:rsidP="00350016">
      <w:pPr>
        <w:rPr>
          <w:rFonts w:cstheme="minorHAnsi"/>
          <w:b/>
          <w:sz w:val="28"/>
        </w:rPr>
      </w:pPr>
    </w:p>
    <w:p w14:paraId="3A57F849" w14:textId="7E245F0F" w:rsidR="00350016" w:rsidRPr="004576A1" w:rsidRDefault="00350016" w:rsidP="00350016">
      <w:pPr>
        <w:rPr>
          <w:b/>
        </w:rPr>
      </w:pPr>
      <w:r w:rsidRPr="004576A1">
        <w:rPr>
          <w:b/>
          <w:highlight w:val="cyan"/>
        </w:rPr>
        <w:t>Henry VIII:</w:t>
      </w:r>
      <w:r>
        <w:rPr>
          <w:b/>
        </w:rPr>
        <w:t xml:space="preserve"> - 1509 – 1547 </w:t>
      </w:r>
    </w:p>
    <w:p w14:paraId="5BDCE31B" w14:textId="77777777" w:rsidR="00350016" w:rsidRDefault="00350016" w:rsidP="00350016"/>
    <w:p w14:paraId="440173CD" w14:textId="50BEF98A" w:rsidR="00350016" w:rsidRDefault="00350016" w:rsidP="00350016">
      <w:pPr>
        <w:rPr>
          <w:b/>
        </w:rPr>
      </w:pPr>
      <w:r w:rsidRPr="002F4D00">
        <w:rPr>
          <w:b/>
          <w:highlight w:val="yellow"/>
        </w:rPr>
        <w:t>-Character and aims</w:t>
      </w:r>
    </w:p>
    <w:p w14:paraId="49781433" w14:textId="1EABC60A" w:rsidR="00350016" w:rsidRPr="00350016" w:rsidRDefault="00350016" w:rsidP="00350016">
      <w:pPr>
        <w:rPr>
          <w:rFonts w:cstheme="minorHAnsi"/>
          <w:b/>
          <w:sz w:val="28"/>
        </w:rPr>
      </w:pPr>
    </w:p>
    <w:p w14:paraId="3ED93B7C" w14:textId="2ECBD353" w:rsidR="00350016" w:rsidRPr="00350016" w:rsidRDefault="00350016" w:rsidP="00350016">
      <w:pPr>
        <w:rPr>
          <w:rFonts w:cstheme="minorHAnsi"/>
          <w:b/>
          <w:sz w:val="28"/>
        </w:rPr>
      </w:pPr>
      <w:r w:rsidRPr="00350016">
        <w:rPr>
          <w:rFonts w:cstheme="minorHAnsi"/>
          <w:b/>
          <w:color w:val="000000"/>
          <w:sz w:val="28"/>
          <w:lang w:val="en-US"/>
        </w:rPr>
        <w:lastRenderedPageBreak/>
        <w:t>‘Henry VIII’s actions as king destroyed Henry VII’s legacy.’ Assess the validity of this view of the years 1485 to 1514.</w:t>
      </w:r>
    </w:p>
    <w:p w14:paraId="5C00AF22" w14:textId="299BB13E" w:rsidR="00350016" w:rsidRDefault="00350016">
      <w:pPr>
        <w:rPr>
          <w:rFonts w:cstheme="minorHAnsi"/>
          <w:b/>
          <w:sz w:val="28"/>
        </w:rPr>
      </w:pPr>
    </w:p>
    <w:p w14:paraId="6585E42F" w14:textId="77777777" w:rsidR="00350016" w:rsidRPr="0011595C" w:rsidRDefault="00350016" w:rsidP="00350016">
      <w:pPr>
        <w:rPr>
          <w:b/>
        </w:rPr>
      </w:pPr>
      <w:r w:rsidRPr="0011595C">
        <w:rPr>
          <w:b/>
          <w:highlight w:val="yellow"/>
        </w:rPr>
        <w:t>-Government and parliament</w:t>
      </w:r>
    </w:p>
    <w:p w14:paraId="54EB64C6" w14:textId="5C76D15F" w:rsidR="00350016" w:rsidRPr="00350016" w:rsidRDefault="00350016">
      <w:pPr>
        <w:rPr>
          <w:rFonts w:cstheme="minorHAnsi"/>
          <w:b/>
          <w:sz w:val="32"/>
        </w:rPr>
      </w:pPr>
    </w:p>
    <w:p w14:paraId="554B0885" w14:textId="34DDDF65" w:rsidR="00350016" w:rsidRDefault="00350016">
      <w:pPr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>‘Henry VIII was content to allow ministers to “rule” for him.’ Assess the validity of this view with reference to the years 1526 to 1547.</w:t>
      </w:r>
    </w:p>
    <w:p w14:paraId="2A542AFF" w14:textId="77777777" w:rsidR="00350016" w:rsidRDefault="00350016">
      <w:pPr>
        <w:rPr>
          <w:rFonts w:cstheme="minorHAnsi"/>
          <w:b/>
          <w:sz w:val="28"/>
        </w:rPr>
      </w:pPr>
    </w:p>
    <w:p w14:paraId="09AE4BD3" w14:textId="3A58846D" w:rsidR="00350016" w:rsidRDefault="00350016" w:rsidP="00350016">
      <w:pPr>
        <w:rPr>
          <w:b/>
        </w:rPr>
      </w:pPr>
      <w:r w:rsidRPr="00611DD7">
        <w:rPr>
          <w:b/>
          <w:highlight w:val="yellow"/>
        </w:rPr>
        <w:t>Foreign relations:</w:t>
      </w:r>
    </w:p>
    <w:p w14:paraId="70DD163F" w14:textId="6CAB681E" w:rsidR="00350016" w:rsidRPr="00350016" w:rsidRDefault="00350016" w:rsidP="00350016">
      <w:pPr>
        <w:rPr>
          <w:rFonts w:cstheme="minorHAnsi"/>
          <w:b/>
          <w:sz w:val="28"/>
        </w:rPr>
      </w:pPr>
    </w:p>
    <w:p w14:paraId="06C64335" w14:textId="321BEFD8" w:rsidR="00350016" w:rsidRDefault="00350016" w:rsidP="00350016">
      <w:pPr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>To what extent was Henry VIII himself responsible for the failures of English foreign policy during his reign?</w:t>
      </w:r>
    </w:p>
    <w:p w14:paraId="74CD0E9A" w14:textId="79B621AD" w:rsidR="00350016" w:rsidRDefault="00350016" w:rsidP="00350016">
      <w:pPr>
        <w:rPr>
          <w:rFonts w:cstheme="minorHAnsi"/>
          <w:b/>
          <w:sz w:val="28"/>
        </w:rPr>
      </w:pPr>
    </w:p>
    <w:p w14:paraId="5B36F43D" w14:textId="10B719B9" w:rsidR="00350016" w:rsidRPr="00350016" w:rsidRDefault="00350016" w:rsidP="00350016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‘The main aim of English foreign policy in the years 1509 to 1529 was to achieve peace in Europe’. Assess the validity of this view. </w:t>
      </w:r>
    </w:p>
    <w:p w14:paraId="67BAF0A1" w14:textId="4A72B1F4" w:rsidR="00350016" w:rsidRDefault="00350016">
      <w:pPr>
        <w:rPr>
          <w:rFonts w:cstheme="minorHAnsi"/>
          <w:b/>
          <w:sz w:val="28"/>
        </w:rPr>
      </w:pPr>
    </w:p>
    <w:p w14:paraId="01E4B739" w14:textId="5CF54B4A" w:rsidR="00350016" w:rsidRDefault="00350016" w:rsidP="00350016">
      <w:pPr>
        <w:rPr>
          <w:b/>
        </w:rPr>
      </w:pPr>
      <w:r w:rsidRPr="004576A1">
        <w:rPr>
          <w:b/>
          <w:highlight w:val="yellow"/>
        </w:rPr>
        <w:t>-English society</w:t>
      </w:r>
    </w:p>
    <w:p w14:paraId="49564DFE" w14:textId="0EFAE9A2" w:rsidR="00350016" w:rsidRPr="00350016" w:rsidRDefault="00350016" w:rsidP="00350016">
      <w:pPr>
        <w:rPr>
          <w:rFonts w:cstheme="minorHAnsi"/>
          <w:b/>
          <w:sz w:val="28"/>
        </w:rPr>
      </w:pPr>
    </w:p>
    <w:p w14:paraId="4AE1B5F5" w14:textId="500E4421" w:rsidR="00350016" w:rsidRPr="00350016" w:rsidRDefault="00350016" w:rsidP="00350016">
      <w:pPr>
        <w:rPr>
          <w:rFonts w:cstheme="minorHAnsi"/>
          <w:b/>
          <w:sz w:val="28"/>
        </w:rPr>
      </w:pPr>
      <w:r w:rsidRPr="00350016">
        <w:rPr>
          <w:rFonts w:cstheme="minorHAnsi"/>
          <w:b/>
          <w:color w:val="000000"/>
          <w:sz w:val="28"/>
          <w:lang w:val="en-US"/>
        </w:rPr>
        <w:t>‘English society in the reign of Henry VIII was characterised more by disorder than by order.’ Assess the validity of this view.</w:t>
      </w:r>
    </w:p>
    <w:p w14:paraId="2D21B9E1" w14:textId="7127A45F" w:rsidR="00350016" w:rsidRDefault="00350016">
      <w:pPr>
        <w:rPr>
          <w:rFonts w:cstheme="minorHAnsi"/>
          <w:b/>
          <w:sz w:val="28"/>
        </w:rPr>
      </w:pPr>
    </w:p>
    <w:p w14:paraId="76E99112" w14:textId="5E1786A6" w:rsidR="00350016" w:rsidRDefault="00350016" w:rsidP="00350016">
      <w:pPr>
        <w:rPr>
          <w:b/>
          <w:highlight w:val="yellow"/>
        </w:rPr>
      </w:pPr>
      <w:r w:rsidRPr="001A5D3B">
        <w:rPr>
          <w:b/>
          <w:highlight w:val="yellow"/>
        </w:rPr>
        <w:t>-Economic development</w:t>
      </w:r>
    </w:p>
    <w:p w14:paraId="4795884A" w14:textId="4E9A4DA2" w:rsidR="00350016" w:rsidRPr="00350016" w:rsidRDefault="00350016" w:rsidP="00350016">
      <w:pPr>
        <w:rPr>
          <w:rFonts w:cstheme="minorHAnsi"/>
          <w:b/>
          <w:sz w:val="28"/>
          <w:highlight w:val="yellow"/>
        </w:rPr>
      </w:pPr>
    </w:p>
    <w:p w14:paraId="10A11606" w14:textId="0ED69350" w:rsidR="00350016" w:rsidRPr="00350016" w:rsidRDefault="00350016" w:rsidP="00350016">
      <w:pPr>
        <w:rPr>
          <w:rFonts w:cstheme="minorHAnsi"/>
          <w:b/>
          <w:sz w:val="28"/>
          <w:highlight w:val="yellow"/>
        </w:rPr>
      </w:pPr>
      <w:r w:rsidRPr="00350016">
        <w:rPr>
          <w:rFonts w:cstheme="minorHAnsi"/>
          <w:b/>
          <w:color w:val="000000"/>
          <w:sz w:val="28"/>
          <w:lang w:val="en-US"/>
        </w:rPr>
        <w:t>‘Tudor rebellions before 1540 were primarily driven by economic factors.’ Assess the validity of this view.</w:t>
      </w:r>
    </w:p>
    <w:p w14:paraId="18D9CF11" w14:textId="6707461E" w:rsidR="00350016" w:rsidRPr="00350016" w:rsidRDefault="00350016">
      <w:pPr>
        <w:rPr>
          <w:rFonts w:cstheme="minorHAnsi"/>
          <w:b/>
          <w:sz w:val="32"/>
        </w:rPr>
      </w:pPr>
    </w:p>
    <w:p w14:paraId="1D19EB74" w14:textId="4194CEB2" w:rsidR="00350016" w:rsidRPr="00350016" w:rsidRDefault="00350016">
      <w:pPr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>‘The performance of the English economy remained weak throughout the reigns of the first two Tudors.’ Assess the validity of this claim.</w:t>
      </w:r>
    </w:p>
    <w:p w14:paraId="04CA48A7" w14:textId="77777777" w:rsidR="00350016" w:rsidRDefault="00350016">
      <w:pPr>
        <w:rPr>
          <w:rFonts w:cstheme="minorHAnsi"/>
          <w:b/>
          <w:sz w:val="28"/>
        </w:rPr>
      </w:pPr>
    </w:p>
    <w:p w14:paraId="758489B8" w14:textId="66B9CC62" w:rsidR="00350016" w:rsidRDefault="00350016" w:rsidP="00350016">
      <w:pPr>
        <w:rPr>
          <w:b/>
        </w:rPr>
      </w:pPr>
      <w:r w:rsidRPr="009824DA">
        <w:rPr>
          <w:b/>
          <w:highlight w:val="yellow"/>
        </w:rPr>
        <w:t>Religion:</w:t>
      </w:r>
    </w:p>
    <w:p w14:paraId="00E2CA3C" w14:textId="1775123A" w:rsidR="00350016" w:rsidRDefault="00350016" w:rsidP="00350016">
      <w:pPr>
        <w:rPr>
          <w:b/>
        </w:rPr>
      </w:pPr>
    </w:p>
    <w:p w14:paraId="0148F7EB" w14:textId="675B9DDD" w:rsidR="00350016" w:rsidRPr="00350016" w:rsidRDefault="00350016" w:rsidP="00350016">
      <w:pPr>
        <w:rPr>
          <w:rFonts w:cstheme="minorHAnsi"/>
          <w:b/>
          <w:sz w:val="28"/>
        </w:rPr>
      </w:pPr>
      <w:r w:rsidRPr="00350016">
        <w:rPr>
          <w:rFonts w:cstheme="minorHAnsi"/>
          <w:b/>
          <w:color w:val="000000"/>
          <w:sz w:val="28"/>
          <w:lang w:val="en-US"/>
        </w:rPr>
        <w:t xml:space="preserve">‘Henry VIII might have made himself supreme head of the Church of England, but he did little else to change the church. Assess the validity of this claim.  </w:t>
      </w:r>
    </w:p>
    <w:p w14:paraId="18FB2343" w14:textId="545FCBF1" w:rsidR="00350016" w:rsidRDefault="00350016">
      <w:pPr>
        <w:rPr>
          <w:b/>
        </w:rPr>
      </w:pPr>
    </w:p>
    <w:p w14:paraId="7ECD2CAE" w14:textId="723C282C" w:rsidR="00350016" w:rsidRDefault="00F55388" w:rsidP="00350016">
      <w:pPr>
        <w:rPr>
          <w:b/>
          <w:highlight w:val="cyan"/>
        </w:rPr>
      </w:pPr>
      <w:r>
        <w:rPr>
          <w:b/>
          <w:highlight w:val="cyan"/>
        </w:rPr>
        <w:t>Henry VII + Henry VII:</w:t>
      </w:r>
    </w:p>
    <w:p w14:paraId="08DE24E9" w14:textId="77777777" w:rsidR="00F55388" w:rsidRDefault="00F55388" w:rsidP="00350016">
      <w:pPr>
        <w:rPr>
          <w:b/>
          <w:highlight w:val="cyan"/>
        </w:rPr>
      </w:pPr>
    </w:p>
    <w:p w14:paraId="2107AF04" w14:textId="77777777" w:rsidR="00350016" w:rsidRDefault="00350016" w:rsidP="00350016">
      <w:pPr>
        <w:rPr>
          <w:b/>
          <w:highlight w:val="cyan"/>
        </w:rPr>
      </w:pPr>
    </w:p>
    <w:p w14:paraId="1811F666" w14:textId="77777777" w:rsidR="00350016" w:rsidRDefault="00350016" w:rsidP="00350016">
      <w:pPr>
        <w:rPr>
          <w:b/>
          <w:highlight w:val="cyan"/>
        </w:rPr>
      </w:pPr>
    </w:p>
    <w:p w14:paraId="4F493B1F" w14:textId="77777777" w:rsidR="00350016" w:rsidRDefault="00350016" w:rsidP="00350016">
      <w:pPr>
        <w:rPr>
          <w:b/>
          <w:highlight w:val="cyan"/>
        </w:rPr>
      </w:pPr>
    </w:p>
    <w:p w14:paraId="5DB35FDE" w14:textId="230BFEC4" w:rsidR="00350016" w:rsidRDefault="00350016" w:rsidP="00350016">
      <w:pPr>
        <w:rPr>
          <w:b/>
        </w:rPr>
      </w:pPr>
      <w:r>
        <w:rPr>
          <w:b/>
          <w:highlight w:val="cyan"/>
        </w:rPr>
        <w:t xml:space="preserve">Mid – Tudor Crisis </w:t>
      </w:r>
      <w:r>
        <w:rPr>
          <w:b/>
        </w:rPr>
        <w:t>–</w:t>
      </w:r>
      <w:r w:rsidRPr="00350016">
        <w:rPr>
          <w:b/>
        </w:rPr>
        <w:t xml:space="preserve"> </w:t>
      </w:r>
      <w:r>
        <w:rPr>
          <w:b/>
        </w:rPr>
        <w:t xml:space="preserve">1547 – 1563 </w:t>
      </w:r>
    </w:p>
    <w:p w14:paraId="1E3973A8" w14:textId="1D16AE54" w:rsidR="00350016" w:rsidRDefault="00350016" w:rsidP="00350016">
      <w:pPr>
        <w:rPr>
          <w:b/>
        </w:rPr>
      </w:pPr>
    </w:p>
    <w:p w14:paraId="6EC29397" w14:textId="5CD51B03" w:rsid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lastRenderedPageBreak/>
        <w:t xml:space="preserve">To what extent did English government respond effectively to the domestic problems it faced in the years 1529 to 1553? </w:t>
      </w:r>
      <w:r>
        <w:rPr>
          <w:rFonts w:cstheme="minorHAnsi"/>
          <w:b/>
          <w:color w:val="000000"/>
          <w:sz w:val="28"/>
          <w:lang w:val="en-US"/>
        </w:rPr>
        <w:t xml:space="preserve">– government </w:t>
      </w:r>
    </w:p>
    <w:p w14:paraId="00701D32" w14:textId="681CAD27" w:rsid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</w:p>
    <w:p w14:paraId="05C86886" w14:textId="07CEDB66" w:rsid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 xml:space="preserve">To what extent was the English Church in 1553 different from what it had been in 1532? </w:t>
      </w:r>
      <w:r>
        <w:rPr>
          <w:rFonts w:cstheme="minorHAnsi"/>
          <w:b/>
          <w:color w:val="000000"/>
          <w:sz w:val="28"/>
          <w:lang w:val="en-US"/>
        </w:rPr>
        <w:t xml:space="preserve">- </w:t>
      </w:r>
      <w:r w:rsidRPr="00350016">
        <w:rPr>
          <w:rFonts w:cstheme="minorHAnsi"/>
          <w:b/>
          <w:color w:val="000000"/>
          <w:sz w:val="28"/>
          <w:lang w:val="en-US"/>
        </w:rPr>
        <w:t xml:space="preserve">Religion </w:t>
      </w:r>
    </w:p>
    <w:p w14:paraId="25C383BD" w14:textId="58A1BF87" w:rsid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</w:p>
    <w:p w14:paraId="503D7E07" w14:textId="62C0D3A4" w:rsidR="00350016" w:rsidRP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32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>Is it fair to describe English government in the years 1540 to 1563 as “</w:t>
      </w:r>
      <w:r w:rsidRPr="00350016">
        <w:rPr>
          <w:rFonts w:cstheme="minorHAnsi"/>
          <w:b/>
          <w:color w:val="000000"/>
          <w:sz w:val="28"/>
          <w:lang w:val="en-US"/>
        </w:rPr>
        <w:t>consistently</w:t>
      </w:r>
      <w:r w:rsidRPr="00350016">
        <w:rPr>
          <w:rFonts w:cstheme="minorHAnsi"/>
          <w:b/>
          <w:color w:val="000000"/>
          <w:sz w:val="28"/>
          <w:lang w:val="en-US"/>
        </w:rPr>
        <w:t xml:space="preserve"> weak”?</w:t>
      </w:r>
    </w:p>
    <w:p w14:paraId="2F2B8E88" w14:textId="77777777" w:rsidR="00350016" w:rsidRP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</w:p>
    <w:p w14:paraId="0A2A8C22" w14:textId="77777777" w:rsidR="00350016" w:rsidRDefault="00350016" w:rsidP="00350016">
      <w:pPr>
        <w:rPr>
          <w:b/>
        </w:rPr>
      </w:pPr>
    </w:p>
    <w:p w14:paraId="32DDF947" w14:textId="55C936D7" w:rsidR="00350016" w:rsidRPr="00350016" w:rsidRDefault="00350016" w:rsidP="00350016">
      <w:pPr>
        <w:rPr>
          <w:b/>
        </w:rPr>
      </w:pPr>
      <w:r w:rsidRPr="00350016">
        <w:rPr>
          <w:b/>
          <w:highlight w:val="cyan"/>
        </w:rPr>
        <w:t>Edward:</w:t>
      </w:r>
      <w:r>
        <w:rPr>
          <w:b/>
        </w:rPr>
        <w:t xml:space="preserve"> - 1547- 1553 </w:t>
      </w:r>
    </w:p>
    <w:p w14:paraId="08B0E96B" w14:textId="77777777" w:rsidR="00350016" w:rsidRPr="00350016" w:rsidRDefault="00350016" w:rsidP="00350016">
      <w:pPr>
        <w:rPr>
          <w:b/>
        </w:rPr>
      </w:pPr>
    </w:p>
    <w:p w14:paraId="05F7726F" w14:textId="49F40425" w:rsidR="00350016" w:rsidRDefault="00350016" w:rsidP="00350016">
      <w:pPr>
        <w:rPr>
          <w:b/>
          <w:highlight w:val="yellow"/>
        </w:rPr>
      </w:pPr>
      <w:r w:rsidRPr="00350016">
        <w:rPr>
          <w:b/>
          <w:highlight w:val="yellow"/>
        </w:rPr>
        <w:t>-Somerset and Northumberland</w:t>
      </w:r>
    </w:p>
    <w:p w14:paraId="30B6A326" w14:textId="77777777" w:rsidR="00F55388" w:rsidRDefault="00F55388" w:rsidP="00F55388">
      <w:pPr>
        <w:rPr>
          <w:b/>
          <w:sz w:val="28"/>
        </w:rPr>
      </w:pPr>
    </w:p>
    <w:p w14:paraId="2D1D73F0" w14:textId="6CEA850B" w:rsidR="00F55388" w:rsidRDefault="00F55388" w:rsidP="00F55388">
      <w:pPr>
        <w:rPr>
          <w:b/>
          <w:sz w:val="28"/>
        </w:rPr>
      </w:pPr>
      <w:r>
        <w:rPr>
          <w:b/>
          <w:sz w:val="28"/>
        </w:rPr>
        <w:t xml:space="preserve">How successful were the governments of Somerset and Northumberland in dealing with the problems they </w:t>
      </w:r>
      <w:r>
        <w:rPr>
          <w:b/>
          <w:sz w:val="28"/>
        </w:rPr>
        <w:t>faced?</w:t>
      </w:r>
    </w:p>
    <w:p w14:paraId="314FD8FB" w14:textId="5F43F158" w:rsidR="00F55388" w:rsidRDefault="00F55388" w:rsidP="00350016">
      <w:pPr>
        <w:rPr>
          <w:b/>
          <w:highlight w:val="yellow"/>
        </w:rPr>
      </w:pPr>
      <w:bookmarkStart w:id="0" w:name="_GoBack"/>
      <w:bookmarkEnd w:id="0"/>
    </w:p>
    <w:p w14:paraId="0AC57191" w14:textId="53A2827E" w:rsidR="00F55388" w:rsidRDefault="00F55388" w:rsidP="00F55388">
      <w:pPr>
        <w:rPr>
          <w:b/>
          <w:sz w:val="28"/>
        </w:rPr>
      </w:pPr>
      <w:r w:rsidRPr="00F55388">
        <w:rPr>
          <w:b/>
          <w:sz w:val="28"/>
        </w:rPr>
        <w:t>To</w:t>
      </w:r>
      <w:r>
        <w:rPr>
          <w:b/>
          <w:sz w:val="28"/>
        </w:rPr>
        <w:t xml:space="preserve"> what extent was the were the religious policies of Somerset more successful than Northumberland</w:t>
      </w:r>
    </w:p>
    <w:p w14:paraId="39AA8720" w14:textId="77777777" w:rsidR="00350016" w:rsidRPr="00350016" w:rsidRDefault="00350016" w:rsidP="00350016">
      <w:pPr>
        <w:rPr>
          <w:b/>
        </w:rPr>
      </w:pPr>
    </w:p>
    <w:p w14:paraId="10621893" w14:textId="77777777" w:rsidR="00350016" w:rsidRPr="00350016" w:rsidRDefault="00350016" w:rsidP="00350016">
      <w:pPr>
        <w:rPr>
          <w:b/>
        </w:rPr>
      </w:pPr>
    </w:p>
    <w:p w14:paraId="2D36BA6A" w14:textId="1C6BC88A" w:rsidR="00350016" w:rsidRPr="00350016" w:rsidRDefault="00350016" w:rsidP="00350016">
      <w:pPr>
        <w:rPr>
          <w:b/>
        </w:rPr>
      </w:pPr>
      <w:r w:rsidRPr="00350016">
        <w:rPr>
          <w:b/>
          <w:highlight w:val="cyan"/>
        </w:rPr>
        <w:t>Mary I:</w:t>
      </w:r>
      <w:r>
        <w:rPr>
          <w:b/>
        </w:rPr>
        <w:t xml:space="preserve"> - 1553 – 1558 </w:t>
      </w:r>
    </w:p>
    <w:p w14:paraId="353CC65F" w14:textId="77777777" w:rsidR="00F55388" w:rsidRPr="00350016" w:rsidRDefault="00F55388" w:rsidP="00350016">
      <w:pPr>
        <w:rPr>
          <w:b/>
        </w:rPr>
      </w:pPr>
    </w:p>
    <w:p w14:paraId="725C755D" w14:textId="77C76102" w:rsidR="00350016" w:rsidRDefault="00350016" w:rsidP="00350016">
      <w:pPr>
        <w:rPr>
          <w:b/>
        </w:rPr>
      </w:pPr>
      <w:r w:rsidRPr="00350016">
        <w:rPr>
          <w:b/>
          <w:highlight w:val="yellow"/>
        </w:rPr>
        <w:t>-Impact of religious and economic changer under Mary</w:t>
      </w:r>
    </w:p>
    <w:p w14:paraId="36E17480" w14:textId="090015EE" w:rsidR="00350016" w:rsidRDefault="00350016" w:rsidP="00350016">
      <w:pPr>
        <w:rPr>
          <w:b/>
        </w:rPr>
      </w:pPr>
    </w:p>
    <w:p w14:paraId="37C86154" w14:textId="21E43CC1" w:rsidR="00F55388" w:rsidRDefault="00F55388" w:rsidP="00F55388">
      <w:pPr>
        <w:rPr>
          <w:b/>
          <w:sz w:val="28"/>
        </w:rPr>
      </w:pPr>
      <w:r>
        <w:rPr>
          <w:b/>
          <w:sz w:val="28"/>
        </w:rPr>
        <w:t xml:space="preserve">How successful was Mary in dealing with the problems she </w:t>
      </w:r>
      <w:r>
        <w:rPr>
          <w:b/>
          <w:sz w:val="28"/>
        </w:rPr>
        <w:t>faced?</w:t>
      </w:r>
    </w:p>
    <w:p w14:paraId="4BFB8F68" w14:textId="77777777" w:rsidR="00F55388" w:rsidRDefault="00F55388" w:rsidP="00F55388">
      <w:pPr>
        <w:rPr>
          <w:b/>
          <w:sz w:val="28"/>
        </w:rPr>
      </w:pPr>
    </w:p>
    <w:p w14:paraId="7BBA163A" w14:textId="00A36A01" w:rsidR="00350016" w:rsidRPr="00350016" w:rsidRDefault="00350016" w:rsidP="00350016">
      <w:pPr>
        <w:rPr>
          <w:b/>
          <w:sz w:val="22"/>
        </w:rPr>
      </w:pPr>
      <w:r w:rsidRPr="00350016">
        <w:rPr>
          <w:b/>
          <w:highlight w:val="cyan"/>
        </w:rPr>
        <w:t>Elizabeth:</w:t>
      </w:r>
      <w:r>
        <w:rPr>
          <w:b/>
        </w:rPr>
        <w:t xml:space="preserve"> - 1558 – 1603 </w:t>
      </w:r>
    </w:p>
    <w:p w14:paraId="7A1FC260" w14:textId="51A6AB2E" w:rsidR="00350016" w:rsidRPr="00350016" w:rsidRDefault="00350016">
      <w:pPr>
        <w:rPr>
          <w:rFonts w:cstheme="minorHAnsi"/>
          <w:b/>
        </w:rPr>
      </w:pPr>
    </w:p>
    <w:p w14:paraId="1E384967" w14:textId="77777777" w:rsidR="00350016" w:rsidRPr="00350016" w:rsidRDefault="00350016" w:rsidP="00350016">
      <w:pPr>
        <w:rPr>
          <w:b/>
          <w:highlight w:val="yellow"/>
        </w:rPr>
      </w:pPr>
      <w:r w:rsidRPr="00350016">
        <w:rPr>
          <w:b/>
          <w:highlight w:val="yellow"/>
        </w:rPr>
        <w:t>-Economic, social and religious development under Elizabeth</w:t>
      </w:r>
    </w:p>
    <w:p w14:paraId="7064BFF2" w14:textId="7972D74C" w:rsidR="00350016" w:rsidRPr="00F55388" w:rsidRDefault="00350016" w:rsidP="00350016">
      <w:pPr>
        <w:rPr>
          <w:b/>
          <w:sz w:val="28"/>
        </w:rPr>
      </w:pPr>
    </w:p>
    <w:p w14:paraId="45BA7C7D" w14:textId="50A66F8A" w:rsidR="00F55388" w:rsidRPr="00F55388" w:rsidRDefault="00F55388" w:rsidP="00350016">
      <w:pPr>
        <w:rPr>
          <w:b/>
          <w:sz w:val="28"/>
        </w:rPr>
      </w:pPr>
      <w:r w:rsidRPr="00F55388">
        <w:rPr>
          <w:b/>
          <w:sz w:val="28"/>
        </w:rPr>
        <w:t>Is it fair to describe English government in the years 1540 to 1562 as ‘consistently weak’?</w:t>
      </w:r>
    </w:p>
    <w:p w14:paraId="562B75B4" w14:textId="77777777" w:rsidR="00F55388" w:rsidRPr="00F55388" w:rsidRDefault="00F55388" w:rsidP="00350016">
      <w:pPr>
        <w:rPr>
          <w:b/>
          <w:sz w:val="28"/>
        </w:rPr>
      </w:pPr>
    </w:p>
    <w:p w14:paraId="64249B5A" w14:textId="7A587263" w:rsidR="00350016" w:rsidRDefault="00350016" w:rsidP="00350016">
      <w:pPr>
        <w:rPr>
          <w:b/>
          <w:highlight w:val="yellow"/>
        </w:rPr>
      </w:pPr>
      <w:r w:rsidRPr="00350016">
        <w:rPr>
          <w:b/>
          <w:highlight w:val="yellow"/>
        </w:rPr>
        <w:t>-Government</w:t>
      </w:r>
    </w:p>
    <w:p w14:paraId="3976ACFA" w14:textId="067022CB" w:rsidR="00350016" w:rsidRPr="00350016" w:rsidRDefault="00350016" w:rsidP="00350016">
      <w:pPr>
        <w:rPr>
          <w:rFonts w:cstheme="minorHAnsi"/>
          <w:b/>
          <w:sz w:val="28"/>
          <w:highlight w:val="yellow"/>
        </w:rPr>
      </w:pPr>
    </w:p>
    <w:p w14:paraId="16F3710F" w14:textId="2E1FFB9D" w:rsidR="00350016" w:rsidRPr="00350016" w:rsidRDefault="00350016" w:rsidP="00350016">
      <w:pPr>
        <w:rPr>
          <w:rFonts w:cstheme="minorHAnsi"/>
          <w:b/>
          <w:sz w:val="28"/>
          <w:highlight w:val="yellow"/>
        </w:rPr>
      </w:pPr>
      <w:r w:rsidRPr="00350016">
        <w:rPr>
          <w:rFonts w:cstheme="minorHAnsi"/>
          <w:b/>
          <w:color w:val="000000"/>
          <w:sz w:val="28"/>
          <w:lang w:val="en-US"/>
        </w:rPr>
        <w:t>‘Elizabethan government had more weaknesses than strengths in the years 1558 to 1588.’ Assess the validity of this view.</w:t>
      </w:r>
    </w:p>
    <w:p w14:paraId="7FB06C84" w14:textId="77777777" w:rsidR="00350016" w:rsidRPr="00350016" w:rsidRDefault="00350016" w:rsidP="00350016">
      <w:pPr>
        <w:rPr>
          <w:b/>
          <w:highlight w:val="yellow"/>
        </w:rPr>
      </w:pPr>
    </w:p>
    <w:p w14:paraId="14E17D2C" w14:textId="77777777" w:rsidR="00F55388" w:rsidRDefault="00F55388" w:rsidP="00350016">
      <w:pPr>
        <w:rPr>
          <w:b/>
          <w:highlight w:val="yellow"/>
        </w:rPr>
      </w:pPr>
    </w:p>
    <w:p w14:paraId="708579CD" w14:textId="77777777" w:rsidR="00F55388" w:rsidRDefault="00F55388" w:rsidP="00350016">
      <w:pPr>
        <w:rPr>
          <w:b/>
          <w:highlight w:val="yellow"/>
        </w:rPr>
      </w:pPr>
    </w:p>
    <w:p w14:paraId="21E3F2BD" w14:textId="77777777" w:rsidR="00F55388" w:rsidRDefault="00F55388" w:rsidP="00350016">
      <w:pPr>
        <w:rPr>
          <w:b/>
          <w:highlight w:val="yellow"/>
        </w:rPr>
      </w:pPr>
    </w:p>
    <w:p w14:paraId="03945F7C" w14:textId="77777777" w:rsidR="00F55388" w:rsidRDefault="00F55388" w:rsidP="00350016">
      <w:pPr>
        <w:rPr>
          <w:b/>
          <w:highlight w:val="yellow"/>
        </w:rPr>
      </w:pPr>
    </w:p>
    <w:p w14:paraId="2A35B856" w14:textId="40E3F0A9" w:rsidR="00350016" w:rsidRDefault="00350016" w:rsidP="00350016">
      <w:pPr>
        <w:rPr>
          <w:b/>
          <w:highlight w:val="yellow"/>
        </w:rPr>
      </w:pPr>
      <w:r w:rsidRPr="00350016">
        <w:rPr>
          <w:b/>
          <w:highlight w:val="yellow"/>
        </w:rPr>
        <w:lastRenderedPageBreak/>
        <w:t>-Foreign affairs</w:t>
      </w:r>
    </w:p>
    <w:p w14:paraId="5E557976" w14:textId="10218B32" w:rsidR="00350016" w:rsidRPr="00350016" w:rsidRDefault="00350016" w:rsidP="00350016">
      <w:pPr>
        <w:rPr>
          <w:rFonts w:cstheme="minorHAnsi"/>
          <w:b/>
          <w:sz w:val="28"/>
          <w:highlight w:val="yellow"/>
        </w:rPr>
      </w:pPr>
    </w:p>
    <w:p w14:paraId="167C554F" w14:textId="001A6573" w:rsid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 xml:space="preserve">‘Elizabeth I’s policy towards Spain was always weak and unconvincing.’ Assess the validity of this view with reference to the years 1568 to 1603? </w:t>
      </w:r>
    </w:p>
    <w:p w14:paraId="71E5C325" w14:textId="77777777" w:rsidR="00350016" w:rsidRPr="00350016" w:rsidRDefault="00350016" w:rsidP="00350016">
      <w:pPr>
        <w:rPr>
          <w:b/>
          <w:highlight w:val="yellow"/>
        </w:rPr>
      </w:pPr>
    </w:p>
    <w:p w14:paraId="35802DFD" w14:textId="2DF47865" w:rsidR="00350016" w:rsidRDefault="00350016" w:rsidP="00350016">
      <w:pPr>
        <w:rPr>
          <w:b/>
          <w:highlight w:val="yellow"/>
        </w:rPr>
      </w:pPr>
      <w:r w:rsidRPr="00350016">
        <w:rPr>
          <w:b/>
          <w:highlight w:val="yellow"/>
        </w:rPr>
        <w:t>-Society:</w:t>
      </w:r>
    </w:p>
    <w:p w14:paraId="16BB7896" w14:textId="310DC751" w:rsidR="00F55388" w:rsidRDefault="00F55388" w:rsidP="00350016">
      <w:pPr>
        <w:rPr>
          <w:b/>
          <w:highlight w:val="yellow"/>
        </w:rPr>
      </w:pPr>
    </w:p>
    <w:p w14:paraId="1C177555" w14:textId="77777777" w:rsidR="00F55388" w:rsidRPr="00350016" w:rsidRDefault="00F55388" w:rsidP="00F55388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  <w:r>
        <w:rPr>
          <w:rFonts w:cstheme="minorHAnsi"/>
          <w:b/>
          <w:color w:val="000000"/>
          <w:sz w:val="28"/>
          <w:lang w:val="en-US"/>
        </w:rPr>
        <w:t>To what extent did the plots and rebellions faced by the Crown during the reign of Elizabeth pose a real threat to the stability of the Elizabethan State?</w:t>
      </w:r>
    </w:p>
    <w:p w14:paraId="78A44A6F" w14:textId="2EB20FF1" w:rsidR="00F55388" w:rsidRDefault="00F55388" w:rsidP="00350016">
      <w:pPr>
        <w:rPr>
          <w:b/>
          <w:highlight w:val="yellow"/>
        </w:rPr>
      </w:pPr>
    </w:p>
    <w:p w14:paraId="11710826" w14:textId="77777777" w:rsidR="00350016" w:rsidRPr="00350016" w:rsidRDefault="00350016" w:rsidP="00350016">
      <w:pPr>
        <w:rPr>
          <w:b/>
          <w:highlight w:val="yellow"/>
        </w:rPr>
      </w:pPr>
      <w:r w:rsidRPr="00350016">
        <w:rPr>
          <w:b/>
          <w:highlight w:val="yellow"/>
        </w:rPr>
        <w:t>-Economic development</w:t>
      </w:r>
    </w:p>
    <w:p w14:paraId="385246FD" w14:textId="5044EF36" w:rsidR="00350016" w:rsidRDefault="00350016" w:rsidP="00350016">
      <w:pPr>
        <w:rPr>
          <w:b/>
          <w:highlight w:val="yellow"/>
        </w:rPr>
      </w:pPr>
    </w:p>
    <w:p w14:paraId="49D7AF9B" w14:textId="7278BB00" w:rsidR="00350016" w:rsidRPr="00350016" w:rsidRDefault="00350016" w:rsidP="00350016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cstheme="minorHAnsi"/>
          <w:b/>
          <w:color w:val="000000"/>
          <w:sz w:val="28"/>
          <w:lang w:val="en-US"/>
        </w:rPr>
      </w:pPr>
      <w:r w:rsidRPr="00350016">
        <w:rPr>
          <w:rFonts w:cstheme="minorHAnsi"/>
          <w:b/>
          <w:color w:val="000000"/>
          <w:sz w:val="28"/>
          <w:lang w:val="en-US"/>
        </w:rPr>
        <w:t xml:space="preserve">‘By 1603 it was clear that the English people had benefitted little </w:t>
      </w:r>
      <w:proofErr w:type="gramStart"/>
      <w:r w:rsidRPr="00350016">
        <w:rPr>
          <w:rFonts w:cstheme="minorHAnsi"/>
          <w:b/>
          <w:color w:val="000000"/>
          <w:sz w:val="28"/>
          <w:lang w:val="en-US"/>
        </w:rPr>
        <w:t>in  social</w:t>
      </w:r>
      <w:proofErr w:type="gramEnd"/>
      <w:r w:rsidRPr="00350016">
        <w:rPr>
          <w:rFonts w:cstheme="minorHAnsi"/>
          <w:b/>
          <w:color w:val="000000"/>
          <w:sz w:val="28"/>
          <w:lang w:val="en-US"/>
        </w:rPr>
        <w:t xml:space="preserve"> and economic terms from the rule of Elizabeth I.’ Assess the validity of this view.  </w:t>
      </w:r>
    </w:p>
    <w:p w14:paraId="7F99CDE5" w14:textId="4A7CBDE1" w:rsidR="00350016" w:rsidRDefault="00350016" w:rsidP="00350016">
      <w:pPr>
        <w:rPr>
          <w:b/>
          <w:highlight w:val="yellow"/>
        </w:rPr>
      </w:pPr>
    </w:p>
    <w:p w14:paraId="20E1B6A0" w14:textId="643474CF" w:rsidR="00350016" w:rsidRDefault="00350016">
      <w:pPr>
        <w:rPr>
          <w:b/>
        </w:rPr>
      </w:pPr>
      <w:r w:rsidRPr="00350016">
        <w:rPr>
          <w:b/>
          <w:highlight w:val="yellow"/>
        </w:rPr>
        <w:t>-Religious development</w:t>
      </w:r>
    </w:p>
    <w:p w14:paraId="2268940E" w14:textId="77777777" w:rsidR="00350016" w:rsidRPr="00350016" w:rsidRDefault="00350016" w:rsidP="00350016">
      <w:pPr>
        <w:rPr>
          <w:b/>
          <w:sz w:val="28"/>
        </w:rPr>
      </w:pPr>
    </w:p>
    <w:p w14:paraId="6F43FB41" w14:textId="1E0AE10E" w:rsidR="00350016" w:rsidRPr="00350016" w:rsidRDefault="00350016" w:rsidP="00350016">
      <w:pPr>
        <w:rPr>
          <w:b/>
          <w:sz w:val="28"/>
        </w:rPr>
      </w:pPr>
      <w:r w:rsidRPr="00350016">
        <w:rPr>
          <w:b/>
          <w:sz w:val="28"/>
        </w:rPr>
        <w:t>‘The Elizabethan religious settlement was successfully established in the years 1558 to 1603’ Assess the validity of this view</w:t>
      </w:r>
    </w:p>
    <w:p w14:paraId="4B7214F2" w14:textId="729A6965" w:rsidR="00350016" w:rsidRDefault="00350016">
      <w:pPr>
        <w:rPr>
          <w:b/>
        </w:rPr>
      </w:pPr>
    </w:p>
    <w:p w14:paraId="64CEC395" w14:textId="3719B407" w:rsidR="00350016" w:rsidRDefault="00350016">
      <w:pPr>
        <w:rPr>
          <w:b/>
        </w:rPr>
      </w:pPr>
      <w:r w:rsidRPr="00350016">
        <w:rPr>
          <w:b/>
          <w:highlight w:val="yellow"/>
        </w:rPr>
        <w:t>-Stability</w:t>
      </w:r>
    </w:p>
    <w:p w14:paraId="701C3087" w14:textId="047EAFE5" w:rsidR="00350016" w:rsidRPr="00350016" w:rsidRDefault="00350016">
      <w:pPr>
        <w:rPr>
          <w:rFonts w:cstheme="minorHAnsi"/>
          <w:b/>
          <w:sz w:val="28"/>
        </w:rPr>
      </w:pPr>
    </w:p>
    <w:p w14:paraId="0B2E999E" w14:textId="361EA24B" w:rsidR="00350016" w:rsidRPr="00350016" w:rsidRDefault="00350016">
      <w:pPr>
        <w:rPr>
          <w:rFonts w:cstheme="minorHAnsi"/>
          <w:b/>
          <w:sz w:val="28"/>
        </w:rPr>
      </w:pPr>
      <w:r w:rsidRPr="00350016">
        <w:rPr>
          <w:rFonts w:cstheme="minorHAnsi"/>
          <w:b/>
          <w:color w:val="000000"/>
          <w:sz w:val="28"/>
          <w:lang w:val="en-US"/>
        </w:rPr>
        <w:t>To what extent did the plots and rebellions faced by the Crown during the reign of Elizabeth pose a real threat to the stability of the Elizabethan State?</w:t>
      </w:r>
    </w:p>
    <w:sectPr w:rsidR="00350016" w:rsidRPr="00350016" w:rsidSect="007C5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7"/>
    <w:multiLevelType w:val="hybridMultilevel"/>
    <w:tmpl w:val="00000007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9"/>
    <w:multiLevelType w:val="hybridMultilevel"/>
    <w:tmpl w:val="00000009"/>
    <w:lvl w:ilvl="0" w:tplc="0000032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11"/>
    <w:multiLevelType w:val="hybridMultilevel"/>
    <w:tmpl w:val="00000011"/>
    <w:lvl w:ilvl="0" w:tplc="00000641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12"/>
    <w:multiLevelType w:val="hybridMultilevel"/>
    <w:tmpl w:val="00000012"/>
    <w:lvl w:ilvl="0" w:tplc="000006A5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16"/>
    <w:multiLevelType w:val="hybridMultilevel"/>
    <w:tmpl w:val="00000016"/>
    <w:lvl w:ilvl="0" w:tplc="00000835">
      <w:start w:val="2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18"/>
    <w:multiLevelType w:val="hybridMultilevel"/>
    <w:tmpl w:val="00000018"/>
    <w:lvl w:ilvl="0" w:tplc="000008FD">
      <w:start w:val="2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16"/>
    <w:rsid w:val="00350016"/>
    <w:rsid w:val="007C5C56"/>
    <w:rsid w:val="00E80862"/>
    <w:rsid w:val="00F5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4EC0B"/>
  <w15:chartTrackingRefBased/>
  <w15:docId w15:val="{01FCCF1B-4C05-0E4F-ADC0-107E6185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2019-02-25T22:40:00Z</dcterms:created>
  <dcterms:modified xsi:type="dcterms:W3CDTF">2019-02-27T13:53:00Z</dcterms:modified>
</cp:coreProperties>
</file>